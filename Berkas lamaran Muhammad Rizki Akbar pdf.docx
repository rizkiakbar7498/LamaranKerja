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9C" w:rsidRDefault="004C509C">
      <w:pPr>
        <w:spacing w:before="6" w:line="100" w:lineRule="exact"/>
        <w:rPr>
          <w:sz w:val="10"/>
          <w:szCs w:val="10"/>
        </w:rPr>
      </w:pPr>
    </w:p>
    <w:p w:rsidR="004C509C" w:rsidRDefault="004947BF">
      <w:pPr>
        <w:spacing w:line="260" w:lineRule="exact"/>
        <w:ind w:right="148"/>
        <w:jc w:val="right"/>
        <w:rPr>
          <w:sz w:val="24"/>
          <w:szCs w:val="24"/>
        </w:rPr>
      </w:pPr>
      <w:r>
        <w:rPr>
          <w:spacing w:val="-4"/>
          <w:position w:val="-1"/>
          <w:sz w:val="24"/>
          <w:szCs w:val="24"/>
        </w:rPr>
        <w:t>B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, </w:t>
      </w:r>
      <w:r>
        <w:rPr>
          <w:spacing w:val="4"/>
          <w:position w:val="-1"/>
          <w:sz w:val="24"/>
          <w:szCs w:val="24"/>
        </w:rPr>
        <w:t>S</w:t>
      </w:r>
      <w:r>
        <w:rPr>
          <w:spacing w:val="4"/>
          <w:position w:val="-1"/>
          <w:sz w:val="24"/>
          <w:szCs w:val="24"/>
          <w:lang w:val="id-ID"/>
        </w:rPr>
        <w:t>eptember</w:t>
      </w:r>
      <w:bookmarkStart w:id="0" w:name="_GoBack"/>
      <w:bookmarkEnd w:id="0"/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2020</w:t>
      </w:r>
    </w:p>
    <w:p w:rsidR="004C509C" w:rsidRDefault="004C509C">
      <w:pPr>
        <w:spacing w:before="2" w:line="240" w:lineRule="exact"/>
        <w:rPr>
          <w:sz w:val="24"/>
          <w:szCs w:val="24"/>
        </w:rPr>
      </w:pPr>
    </w:p>
    <w:p w:rsidR="004C509C" w:rsidRDefault="004947BF">
      <w:pPr>
        <w:spacing w:before="30"/>
        <w:ind w:left="100" w:right="7167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4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8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impi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Di</w:t>
      </w:r>
    </w:p>
    <w:p w:rsidR="004C509C" w:rsidRDefault="004C509C">
      <w:pPr>
        <w:spacing w:before="16" w:line="260" w:lineRule="exact"/>
        <w:rPr>
          <w:sz w:val="26"/>
          <w:szCs w:val="26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</w:p>
    <w:p w:rsidR="004C509C" w:rsidRDefault="004C509C">
      <w:pPr>
        <w:spacing w:before="16" w:line="260" w:lineRule="exact"/>
        <w:rPr>
          <w:sz w:val="26"/>
          <w:szCs w:val="26"/>
        </w:rPr>
      </w:pPr>
    </w:p>
    <w:p w:rsidR="004C509C" w:rsidRDefault="004947BF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,</w:t>
      </w:r>
    </w:p>
    <w:p w:rsidR="004C509C" w:rsidRDefault="004C509C">
      <w:pPr>
        <w:spacing w:before="16" w:line="260" w:lineRule="exact"/>
        <w:rPr>
          <w:sz w:val="26"/>
          <w:szCs w:val="26"/>
        </w:rPr>
      </w:pPr>
    </w:p>
    <w:p w:rsidR="004C509C" w:rsidRDefault="004947BF">
      <w:pPr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509C" w:rsidRDefault="004C509C">
      <w:pPr>
        <w:spacing w:before="4"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947BF">
      <w:pPr>
        <w:ind w:left="8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Muh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R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ki Akb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hir</w:t>
      </w:r>
      <w:proofErr w:type="spellEnd"/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proofErr w:type="spellEnd"/>
      <w:r>
        <w:rPr>
          <w:sz w:val="24"/>
          <w:szCs w:val="24"/>
        </w:rPr>
        <w:t>, 07 Ap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  <w:r>
        <w:rPr>
          <w:spacing w:val="2"/>
          <w:sz w:val="24"/>
          <w:szCs w:val="24"/>
        </w:rPr>
        <w:t>9</w:t>
      </w:r>
      <w:r>
        <w:rPr>
          <w:sz w:val="24"/>
          <w:szCs w:val="24"/>
        </w:rPr>
        <w:t>8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i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 xml:space="preserve">2/15, </w:t>
      </w:r>
      <w:proofErr w:type="spellStart"/>
      <w:r>
        <w:rPr>
          <w:sz w:val="24"/>
          <w:szCs w:val="24"/>
        </w:rPr>
        <w:t>Gunu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indu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or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8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hon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spellEnd"/>
      <w:r>
        <w:rPr>
          <w:sz w:val="24"/>
          <w:szCs w:val="24"/>
        </w:rPr>
        <w:t xml:space="preserve">   : 0813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1745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9106</w:t>
      </w:r>
    </w:p>
    <w:p w:rsidR="004C509C" w:rsidRDefault="004C509C">
      <w:pPr>
        <w:spacing w:before="6"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947BF">
      <w:pPr>
        <w:ind w:left="100" w:right="66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hubun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9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5"/>
          <w:sz w:val="24"/>
          <w:szCs w:val="24"/>
        </w:rPr>
        <w:t>/</w:t>
      </w:r>
      <w:proofErr w:type="spellStart"/>
      <w:r>
        <w:rPr>
          <w:spacing w:val="-10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impin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ja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5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tim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5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9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509C" w:rsidRDefault="004C509C">
      <w:pPr>
        <w:spacing w:before="6"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oto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KTP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N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P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>S</w:t>
      </w:r>
      <w:r>
        <w:rPr>
          <w:spacing w:val="-10"/>
          <w:sz w:val="24"/>
          <w:szCs w:val="24"/>
        </w:rPr>
        <w:t>I</w:t>
      </w:r>
      <w:r>
        <w:rPr>
          <w:sz w:val="24"/>
          <w:szCs w:val="24"/>
        </w:rPr>
        <w:t>M C</w:t>
      </w:r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0"/>
          <w:sz w:val="24"/>
          <w:szCs w:val="24"/>
        </w:rPr>
        <w:t>I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khir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nskip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khir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Akte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ga</w:t>
      </w:r>
      <w:proofErr w:type="spellEnd"/>
    </w:p>
    <w:p w:rsidR="004C509C" w:rsidRDefault="004C509C">
      <w:pPr>
        <w:spacing w:line="120" w:lineRule="exact"/>
        <w:rPr>
          <w:sz w:val="12"/>
          <w:szCs w:val="12"/>
        </w:rPr>
      </w:pPr>
    </w:p>
    <w:p w:rsidR="004C509C" w:rsidRDefault="004947BF">
      <w:pPr>
        <w:ind w:left="458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Riw</w:t>
      </w:r>
      <w:r>
        <w:rPr>
          <w:spacing w:val="6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/ CV</w:t>
      </w:r>
    </w:p>
    <w:p w:rsidR="004C509C" w:rsidRDefault="004C509C">
      <w:pPr>
        <w:spacing w:before="16" w:line="260" w:lineRule="exact"/>
        <w:rPr>
          <w:sz w:val="26"/>
          <w:szCs w:val="26"/>
        </w:rPr>
      </w:pPr>
    </w:p>
    <w:p w:rsidR="004C509C" w:rsidRDefault="004947BF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6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ja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</w:p>
    <w:p w:rsidR="004C509C" w:rsidRDefault="004947BF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8"/>
          <w:sz w:val="24"/>
          <w:szCs w:val="24"/>
        </w:rPr>
        <w:t>/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sih</w:t>
      </w:r>
      <w:proofErr w:type="spellEnd"/>
      <w:r>
        <w:rPr>
          <w:sz w:val="24"/>
          <w:szCs w:val="24"/>
        </w:rPr>
        <w:t>.</w:t>
      </w:r>
    </w:p>
    <w:p w:rsidR="004C509C" w:rsidRDefault="004C509C">
      <w:pPr>
        <w:spacing w:line="180" w:lineRule="exact"/>
        <w:rPr>
          <w:sz w:val="18"/>
          <w:szCs w:val="18"/>
        </w:rPr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947BF">
      <w:pPr>
        <w:ind w:right="1379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line="200" w:lineRule="exact"/>
      </w:pPr>
    </w:p>
    <w:p w:rsidR="004C509C" w:rsidRDefault="004C509C">
      <w:pPr>
        <w:spacing w:before="8" w:line="220" w:lineRule="exact"/>
        <w:rPr>
          <w:sz w:val="22"/>
          <w:szCs w:val="22"/>
        </w:rPr>
      </w:pPr>
    </w:p>
    <w:p w:rsidR="004C509C" w:rsidRDefault="004947BF">
      <w:pPr>
        <w:ind w:left="6069" w:right="743"/>
        <w:jc w:val="center"/>
        <w:rPr>
          <w:sz w:val="24"/>
          <w:szCs w:val="24"/>
        </w:rPr>
      </w:pPr>
      <w:r>
        <w:rPr>
          <w:sz w:val="24"/>
          <w:szCs w:val="24"/>
        </w:rPr>
        <w:t>Muh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R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ki Ak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sectPr w:rsidR="004C509C">
      <w:type w:val="continuous"/>
      <w:pgSz w:w="11920" w:h="16840"/>
      <w:pgMar w:top="15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D481E"/>
    <w:multiLevelType w:val="multilevel"/>
    <w:tmpl w:val="CF6CFC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9C"/>
    <w:rsid w:val="004947BF"/>
    <w:rsid w:val="004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4328"/>
  <w15:docId w15:val="{6CC0AC60-E2F4-42BA-95CC-B22129E0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Rizki Akbar</cp:lastModifiedBy>
  <cp:revision>2</cp:revision>
  <dcterms:created xsi:type="dcterms:W3CDTF">2020-09-22T17:20:00Z</dcterms:created>
  <dcterms:modified xsi:type="dcterms:W3CDTF">2020-09-22T17:21:00Z</dcterms:modified>
</cp:coreProperties>
</file>